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66" w:rsidRDefault="00E57E66" w:rsidP="00E57E66">
      <w:pPr>
        <w:pStyle w:val="Heading1"/>
      </w:pPr>
      <w:r>
        <w:t>Case Study 2</w:t>
      </w:r>
    </w:p>
    <w:p w:rsidR="00E57E66" w:rsidRDefault="00E57E66" w:rsidP="00E57E66">
      <w:pPr>
        <w:pStyle w:val="Heading2"/>
      </w:pPr>
      <w:r w:rsidRPr="00E57E66">
        <w:t>MSDS 6306 Doing Data Science: An Introduction to Data Science</w:t>
      </w:r>
    </w:p>
    <w:p w:rsidR="00E57E66" w:rsidRPr="00E57E66" w:rsidRDefault="00E57E66" w:rsidP="00E57E66"/>
    <w:p w:rsidR="00E57E66" w:rsidRDefault="00E57E66" w:rsidP="00E57E66">
      <w:pPr>
        <w:rPr>
          <w:i/>
        </w:rPr>
      </w:pPr>
      <w:proofErr w:type="spellStart"/>
      <w:r w:rsidRPr="00E57E66">
        <w:rPr>
          <w:i/>
        </w:rPr>
        <w:t>Abou</w:t>
      </w:r>
      <w:proofErr w:type="spellEnd"/>
      <w:r w:rsidRPr="00E57E66">
        <w:rPr>
          <w:i/>
        </w:rPr>
        <w:t xml:space="preserve"> El Dahab, Georges Michel; Shaver, Nicole; Nelson, John; Tuttle, Nathan</w:t>
      </w:r>
    </w:p>
    <w:p w:rsidR="004B42F4" w:rsidRDefault="004B42F4" w:rsidP="00E57E66">
      <w:pPr>
        <w:rPr>
          <w:i/>
        </w:rPr>
      </w:pPr>
    </w:p>
    <w:p w:rsidR="004B42F4" w:rsidRPr="004B42F4" w:rsidRDefault="004B42F4" w:rsidP="00E57E66">
      <w:r>
        <w:t>GitHub Link</w:t>
      </w:r>
    </w:p>
    <w:p w:rsidR="004B42F4" w:rsidRDefault="004B42F4" w:rsidP="00E57E66">
      <w:pPr>
        <w:rPr>
          <w:i/>
        </w:rPr>
      </w:pPr>
      <w:hyperlink r:id="rId8" w:tgtFrame="_blank" w:history="1">
        <w:r w:rsidRPr="004B42F4">
          <w:rPr>
            <w:rFonts w:ascii="Calibri" w:hAnsi="Calibri" w:cs="Calibri"/>
            <w:color w:val="0000FF"/>
            <w:u w:val="single"/>
            <w:shd w:val="clear" w:color="auto" w:fill="FFFFFF"/>
          </w:rPr>
          <w:t>https://github.com/JackNelson/DDS-</w:t>
        </w:r>
        <w:r w:rsidRPr="004B42F4">
          <w:rPr>
            <w:rFonts w:ascii="Calibri" w:hAnsi="Calibri" w:cs="Calibri"/>
            <w:color w:val="0000FF"/>
            <w:u w:val="single"/>
            <w:shd w:val="clear" w:color="auto" w:fill="FFEE94"/>
          </w:rPr>
          <w:t>Case</w:t>
        </w:r>
        <w:r w:rsidRPr="004B42F4">
          <w:rPr>
            <w:rFonts w:ascii="Calibri" w:hAnsi="Calibri" w:cs="Calibri"/>
            <w:color w:val="0000FF"/>
            <w:u w:val="single"/>
            <w:shd w:val="clear" w:color="auto" w:fill="FFFFFF"/>
          </w:rPr>
          <w:t>_Study2</w:t>
        </w:r>
      </w:hyperlink>
    </w:p>
    <w:p w:rsidR="00E57E66" w:rsidRPr="00E57E66" w:rsidRDefault="00E57E66" w:rsidP="00E57E66">
      <w:pPr>
        <w:rPr>
          <w:i/>
        </w:rPr>
      </w:pPr>
    </w:p>
    <w:p w:rsidR="00E57E66" w:rsidRDefault="00E57E66" w:rsidP="00E57E66">
      <w:r>
        <w:t xml:space="preserve">Question 1 (15 points) 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Create the X matrix and print it from SAS, R, and Python. </w:t>
      </w:r>
    </w:p>
    <w:p w:rsidR="00E57E66" w:rsidRDefault="00E57E66" w:rsidP="00E57E66">
      <w:r>
        <w:rPr>
          <w:noProof/>
        </w:rPr>
        <w:drawing>
          <wp:inline distT="0" distB="0" distL="0" distR="0" wp14:anchorId="5C793A49" wp14:editId="3A1C7741">
            <wp:extent cx="26670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6" w:rsidRDefault="00E57E66" w:rsidP="00484BE5">
      <w:pPr>
        <w:pStyle w:val="Heading2"/>
      </w:pPr>
      <w:r>
        <w:t xml:space="preserve"> SAS code (5 points) </w:t>
      </w:r>
    </w:p>
    <w:p w:rsidR="00E57E66" w:rsidRDefault="00E57E66" w:rsidP="00E57E66">
      <w:r>
        <w:t xml:space="preserve"> </w:t>
      </w:r>
    </w:p>
    <w:p w:rsidR="00E753E4" w:rsidRDefault="00E753E4" w:rsidP="00E753E4">
      <w:r>
        <w:t xml:space="preserve">proc </w:t>
      </w:r>
      <w:proofErr w:type="spellStart"/>
      <w:r>
        <w:t>iml</w:t>
      </w:r>
      <w:proofErr w:type="spellEnd"/>
      <w:r>
        <w:t>;</w:t>
      </w:r>
    </w:p>
    <w:p w:rsidR="00E753E4" w:rsidRDefault="00E753E4" w:rsidP="00E753E4">
      <w:r>
        <w:t>X={4 5 1 2,1 0 3 5,2 1 8 2};</w:t>
      </w:r>
    </w:p>
    <w:p w:rsidR="00E57E66" w:rsidRDefault="00E753E4" w:rsidP="00E753E4">
      <w:r>
        <w:t>print X;</w:t>
      </w:r>
    </w:p>
    <w:p w:rsidR="00484BE5" w:rsidRDefault="00484BE5" w:rsidP="00E753E4"/>
    <w:p w:rsidR="00E57E66" w:rsidRDefault="00E57E66" w:rsidP="00E57E66">
      <w:r>
        <w:t xml:space="preserve"> </w:t>
      </w:r>
      <w:r w:rsidR="00484BE5">
        <w:rPr>
          <w:noProof/>
        </w:rPr>
        <w:drawing>
          <wp:inline distT="0" distB="0" distL="0" distR="0" wp14:anchorId="45208BCB" wp14:editId="2C0496B5">
            <wp:extent cx="12858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R code (5 points) </w:t>
      </w:r>
    </w:p>
    <w:p w:rsidR="00E57E66" w:rsidRDefault="00E57E66" w:rsidP="00E57E66">
      <w:r>
        <w:t xml:space="preserve"> </w:t>
      </w:r>
      <w:r w:rsidR="00E753E4" w:rsidRPr="00E753E4">
        <w:t>casestudy2 = matrix(c(c(4,5,1,2),c(1,0,3,5),c(2,1,8,2)),nrow=3,ncol=4,byrow=TRUE)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 </w:t>
      </w:r>
      <w:r w:rsidR="00484BE5">
        <w:rPr>
          <w:noProof/>
        </w:rPr>
        <w:drawing>
          <wp:inline distT="0" distB="0" distL="0" distR="0" wp14:anchorId="25A00CB0" wp14:editId="1ACEE62F">
            <wp:extent cx="28765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6" w:rsidRDefault="00E57E66" w:rsidP="00E57E66">
      <w:r>
        <w:t xml:space="preserve"> </w:t>
      </w:r>
    </w:p>
    <w:p w:rsidR="00E57E66" w:rsidRDefault="00E57E66" w:rsidP="00E57E66">
      <w:r>
        <w:t xml:space="preserve"> </w:t>
      </w:r>
    </w:p>
    <w:p w:rsidR="00E57E66" w:rsidRDefault="00E57E66" w:rsidP="00E57E66">
      <w:r>
        <w:lastRenderedPageBreak/>
        <w:t xml:space="preserve">Python Code (5 points) </w:t>
      </w:r>
    </w:p>
    <w:p w:rsidR="00E753E4" w:rsidRDefault="00E57E66" w:rsidP="00E753E4">
      <w:r>
        <w:t xml:space="preserve"> </w:t>
      </w:r>
      <w:r w:rsidR="00E753E4">
        <w:t># This code demonstrates how to create a matrix in Python</w:t>
      </w:r>
    </w:p>
    <w:p w:rsidR="00E753E4" w:rsidRDefault="00E753E4" w:rsidP="00E753E4">
      <w:r>
        <w:t xml:space="preserve">import </w:t>
      </w:r>
      <w:proofErr w:type="spellStart"/>
      <w:r>
        <w:t>numpy</w:t>
      </w:r>
      <w:proofErr w:type="spellEnd"/>
    </w:p>
    <w:p w:rsidR="00E753E4" w:rsidRDefault="00E753E4" w:rsidP="00E753E4"/>
    <w:p w:rsidR="00E753E4" w:rsidRDefault="00E753E4" w:rsidP="00E753E4">
      <w:r>
        <w:t>X =</w:t>
      </w:r>
      <w:proofErr w:type="spellStart"/>
      <w:r>
        <w:t>numpy.matrix</w:t>
      </w:r>
      <w:proofErr w:type="spellEnd"/>
      <w:r>
        <w:t>([[4,5,1,2],[1,0,3,5],[2,1,8,2]])</w:t>
      </w:r>
    </w:p>
    <w:p w:rsidR="00E753E4" w:rsidRDefault="00E753E4" w:rsidP="00E753E4"/>
    <w:p w:rsidR="00E753E4" w:rsidRDefault="00E753E4" w:rsidP="00E753E4">
      <w:r>
        <w:t># Make it python 3 compatible</w:t>
      </w:r>
    </w:p>
    <w:p w:rsidR="00E57E66" w:rsidRDefault="00E753E4" w:rsidP="00E753E4">
      <w:r>
        <w:t>print(X)</w:t>
      </w:r>
    </w:p>
    <w:p w:rsidR="00A9204E" w:rsidRPr="00E57E66" w:rsidRDefault="00484BE5" w:rsidP="00E57E66">
      <w:r>
        <w:rPr>
          <w:noProof/>
        </w:rPr>
        <w:drawing>
          <wp:inline distT="0" distB="0" distL="0" distR="0" wp14:anchorId="438F70F4" wp14:editId="609D1D49">
            <wp:extent cx="14382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04E" w:rsidRPr="00E5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66"/>
    <w:rsid w:val="00484BE5"/>
    <w:rsid w:val="004B42F4"/>
    <w:rsid w:val="00645252"/>
    <w:rsid w:val="006D3D74"/>
    <w:rsid w:val="00A9204E"/>
    <w:rsid w:val="00E57E66"/>
    <w:rsid w:val="00E7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97D3"/>
  <w15:chartTrackingRefBased/>
  <w15:docId w15:val="{DED6C38E-ABD3-4117-805E-FF45AD10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highlight">
    <w:name w:val="highlight"/>
    <w:basedOn w:val="DefaultParagraphFont"/>
    <w:rsid w:val="004B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Nelson/DDS-Case_Study2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805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tuttle</dc:creator>
  <cp:keywords/>
  <dc:description/>
  <cp:lastModifiedBy>nathan tuttle</cp:lastModifiedBy>
  <cp:revision>4</cp:revision>
  <dcterms:created xsi:type="dcterms:W3CDTF">2017-04-11T00:53:00Z</dcterms:created>
  <dcterms:modified xsi:type="dcterms:W3CDTF">2017-04-11T01:00:00Z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